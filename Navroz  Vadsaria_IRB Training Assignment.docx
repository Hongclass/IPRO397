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86" w:rsidRDefault="00BE7A6F">
      <w:pPr>
        <w:spacing w:before="70" w:line="180" w:lineRule="exact"/>
        <w:ind w:left="100"/>
        <w:rPr>
          <w:rFonts w:ascii="Arial" w:eastAsia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eastAsia="Arial" w:hAnsi="Arial" w:cs="Arial"/>
          <w:spacing w:val="-9"/>
          <w:position w:val="-1"/>
          <w:sz w:val="16"/>
          <w:szCs w:val="16"/>
        </w:rPr>
        <w:t>9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>/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19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>/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201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5                                                                                  </w:t>
      </w:r>
      <w:r>
        <w:rPr>
          <w:rFonts w:ascii="Arial" w:eastAsia="Arial" w:hAnsi="Arial" w:cs="Arial"/>
          <w:spacing w:val="1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7"/>
          <w:position w:val="-1"/>
          <w:sz w:val="16"/>
          <w:szCs w:val="16"/>
        </w:rPr>
        <w:t>P</w:t>
      </w:r>
      <w:r>
        <w:rPr>
          <w:rFonts w:ascii="Arial" w:eastAsia="Arial" w:hAnsi="Arial" w:cs="Arial"/>
          <w:spacing w:val="7"/>
          <w:position w:val="-1"/>
          <w:sz w:val="16"/>
          <w:szCs w:val="16"/>
        </w:rPr>
        <w:t>r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o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e</w:t>
      </w:r>
      <w:r>
        <w:rPr>
          <w:rFonts w:ascii="Arial" w:eastAsia="Arial" w:hAnsi="Arial" w:cs="Arial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n</w:t>
      </w:r>
      <w:r>
        <w:rPr>
          <w:rFonts w:ascii="Arial" w:eastAsia="Arial" w:hAnsi="Arial" w:cs="Arial"/>
          <w:position w:val="-1"/>
          <w:sz w:val="16"/>
          <w:szCs w:val="16"/>
        </w:rPr>
        <w:t>g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>H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7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7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ub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>j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e</w:t>
      </w:r>
      <w:r>
        <w:rPr>
          <w:rFonts w:ascii="Arial" w:eastAsia="Arial" w:hAnsi="Arial" w:cs="Arial"/>
          <w:position w:val="-1"/>
          <w:sz w:val="16"/>
          <w:szCs w:val="16"/>
        </w:rPr>
        <w:t>ct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>R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e</w:t>
      </w:r>
      <w:r>
        <w:rPr>
          <w:rFonts w:ascii="Arial" w:eastAsia="Arial" w:hAnsi="Arial" w:cs="Arial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ea</w:t>
      </w:r>
      <w:r>
        <w:rPr>
          <w:rFonts w:ascii="Arial" w:eastAsia="Arial" w:hAnsi="Arial" w:cs="Arial"/>
          <w:spacing w:val="7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>ch</w:t>
      </w:r>
      <w:r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7"/>
          <w:position w:val="-1"/>
          <w:sz w:val="16"/>
          <w:szCs w:val="16"/>
        </w:rPr>
        <w:t>P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7"/>
          <w:position w:val="-1"/>
          <w:sz w:val="16"/>
          <w:szCs w:val="16"/>
        </w:rPr>
        <w:t>r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>i</w:t>
      </w:r>
      <w:r>
        <w:rPr>
          <w:rFonts w:ascii="Arial" w:eastAsia="Arial" w:hAnsi="Arial" w:cs="Arial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4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pan</w:t>
      </w:r>
      <w:r>
        <w:rPr>
          <w:rFonts w:ascii="Arial" w:eastAsia="Arial" w:hAnsi="Arial" w:cs="Arial"/>
          <w:spacing w:val="-4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801586" w:rsidRDefault="00801586">
      <w:pPr>
        <w:spacing w:before="9" w:line="160" w:lineRule="exact"/>
        <w:rPr>
          <w:sz w:val="16"/>
          <w:szCs w:val="16"/>
        </w:rPr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BE7A6F">
      <w:pPr>
        <w:spacing w:before="24"/>
        <w:ind w:left="2042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color w:val="333333"/>
          <w:w w:val="107"/>
          <w:sz w:val="27"/>
          <w:szCs w:val="27"/>
        </w:rPr>
        <w:t>Certificate</w:t>
      </w:r>
      <w:r>
        <w:rPr>
          <w:rFonts w:ascii="Arial" w:eastAsia="Arial" w:hAnsi="Arial" w:cs="Arial"/>
          <w:color w:val="333333"/>
          <w:spacing w:val="3"/>
          <w:w w:val="107"/>
          <w:sz w:val="27"/>
          <w:szCs w:val="27"/>
        </w:rPr>
        <w:t xml:space="preserve"> </w:t>
      </w:r>
      <w:r>
        <w:rPr>
          <w:rFonts w:ascii="Arial" w:eastAsia="Arial" w:hAnsi="Arial" w:cs="Arial"/>
          <w:color w:val="333333"/>
          <w:sz w:val="27"/>
          <w:szCs w:val="27"/>
        </w:rPr>
        <w:t>of</w:t>
      </w:r>
      <w:r>
        <w:rPr>
          <w:rFonts w:ascii="Arial" w:eastAsia="Arial" w:hAnsi="Arial" w:cs="Arial"/>
          <w:color w:val="333333"/>
          <w:spacing w:val="28"/>
          <w:sz w:val="27"/>
          <w:szCs w:val="27"/>
        </w:rPr>
        <w:t xml:space="preserve"> </w:t>
      </w:r>
      <w:r>
        <w:rPr>
          <w:rFonts w:ascii="Arial" w:eastAsia="Arial" w:hAnsi="Arial" w:cs="Arial"/>
          <w:color w:val="333333"/>
          <w:w w:val="99"/>
          <w:sz w:val="27"/>
          <w:szCs w:val="27"/>
        </w:rPr>
        <w:t>C</w:t>
      </w:r>
      <w:r>
        <w:rPr>
          <w:rFonts w:ascii="Arial" w:eastAsia="Arial" w:hAnsi="Arial" w:cs="Arial"/>
          <w:color w:val="333333"/>
          <w:w w:val="109"/>
          <w:sz w:val="27"/>
          <w:szCs w:val="27"/>
        </w:rPr>
        <w:t>o</w:t>
      </w:r>
      <w:r>
        <w:rPr>
          <w:rFonts w:ascii="Arial" w:eastAsia="Arial" w:hAnsi="Arial" w:cs="Arial"/>
          <w:color w:val="333333"/>
          <w:w w:val="106"/>
          <w:sz w:val="27"/>
          <w:szCs w:val="27"/>
        </w:rPr>
        <w:t>m</w:t>
      </w:r>
      <w:r>
        <w:rPr>
          <w:rFonts w:ascii="Arial" w:eastAsia="Arial" w:hAnsi="Arial" w:cs="Arial"/>
          <w:color w:val="333333"/>
          <w:w w:val="109"/>
          <w:sz w:val="27"/>
          <w:szCs w:val="27"/>
        </w:rPr>
        <w:t>p</w:t>
      </w:r>
      <w:r>
        <w:rPr>
          <w:rFonts w:ascii="Arial" w:eastAsia="Arial" w:hAnsi="Arial" w:cs="Arial"/>
          <w:color w:val="333333"/>
          <w:w w:val="124"/>
          <w:sz w:val="27"/>
          <w:szCs w:val="27"/>
        </w:rPr>
        <w:t>l</w:t>
      </w:r>
      <w:r>
        <w:rPr>
          <w:rFonts w:ascii="Arial" w:eastAsia="Arial" w:hAnsi="Arial" w:cs="Arial"/>
          <w:color w:val="333333"/>
          <w:w w:val="99"/>
          <w:sz w:val="27"/>
          <w:szCs w:val="27"/>
        </w:rPr>
        <w:t>e</w:t>
      </w:r>
      <w:r>
        <w:rPr>
          <w:rFonts w:ascii="Arial" w:eastAsia="Arial" w:hAnsi="Arial" w:cs="Arial"/>
          <w:color w:val="333333"/>
          <w:w w:val="119"/>
          <w:sz w:val="27"/>
          <w:szCs w:val="27"/>
        </w:rPr>
        <w:t>t</w:t>
      </w:r>
      <w:r>
        <w:rPr>
          <w:rFonts w:ascii="Arial" w:eastAsia="Arial" w:hAnsi="Arial" w:cs="Arial"/>
          <w:color w:val="333333"/>
          <w:w w:val="124"/>
          <w:sz w:val="27"/>
          <w:szCs w:val="27"/>
        </w:rPr>
        <w:t>i</w:t>
      </w:r>
      <w:r>
        <w:rPr>
          <w:rFonts w:ascii="Arial" w:eastAsia="Arial" w:hAnsi="Arial" w:cs="Arial"/>
          <w:color w:val="333333"/>
          <w:w w:val="109"/>
          <w:sz w:val="27"/>
          <w:szCs w:val="27"/>
        </w:rPr>
        <w:t>on</w:t>
      </w:r>
    </w:p>
    <w:p w:rsidR="00801586" w:rsidRDefault="00801586">
      <w:pPr>
        <w:spacing w:before="5" w:line="260" w:lineRule="exact"/>
        <w:rPr>
          <w:sz w:val="26"/>
          <w:szCs w:val="26"/>
        </w:rPr>
      </w:pPr>
    </w:p>
    <w:p w:rsidR="00801586" w:rsidRDefault="00BE7A6F">
      <w:pPr>
        <w:spacing w:line="288" w:lineRule="auto"/>
        <w:ind w:left="2042" w:righ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pacing w:val="7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h</w:t>
      </w:r>
      <w:r>
        <w:rPr>
          <w:rFonts w:ascii="Arial" w:eastAsia="Arial" w:hAnsi="Arial" w:cs="Arial"/>
          <w:color w:val="33333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ona</w:t>
      </w:r>
      <w:r>
        <w:rPr>
          <w:rFonts w:ascii="Arial" w:eastAsia="Arial" w:hAnsi="Arial" w:cs="Arial"/>
          <w:color w:val="333333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u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z w:val="22"/>
          <w:szCs w:val="22"/>
        </w:rPr>
        <w:t>f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H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ea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z w:val="22"/>
          <w:szCs w:val="22"/>
        </w:rPr>
        <w:t>h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(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H</w:t>
      </w:r>
      <w:r>
        <w:rPr>
          <w:rFonts w:ascii="Arial" w:eastAsia="Arial" w:hAnsi="Arial" w:cs="Arial"/>
          <w:color w:val="333333"/>
          <w:sz w:val="22"/>
          <w:szCs w:val="22"/>
        </w:rPr>
        <w:t>)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Off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z w:val="22"/>
          <w:szCs w:val="22"/>
        </w:rPr>
        <w:t>ce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z w:val="22"/>
          <w:szCs w:val="22"/>
        </w:rPr>
        <w:t>f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x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u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w w:val="101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e</w:t>
      </w:r>
      <w:r>
        <w:rPr>
          <w:rFonts w:ascii="Arial" w:eastAsia="Arial" w:hAnsi="Arial" w:cs="Arial"/>
          <w:color w:val="333333"/>
          <w:w w:val="101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ea</w:t>
      </w:r>
      <w:r>
        <w:rPr>
          <w:rFonts w:ascii="Arial" w:eastAsia="Arial" w:hAnsi="Arial" w:cs="Arial"/>
          <w:color w:val="333333"/>
          <w:spacing w:val="5"/>
          <w:w w:val="101"/>
          <w:sz w:val="22"/>
          <w:szCs w:val="22"/>
        </w:rPr>
        <w:t>r</w:t>
      </w:r>
      <w:r>
        <w:rPr>
          <w:rFonts w:ascii="Arial" w:eastAsia="Arial" w:hAnsi="Arial" w:cs="Arial"/>
          <w:color w:val="333333"/>
          <w:w w:val="101"/>
          <w:sz w:val="22"/>
          <w:szCs w:val="22"/>
        </w:rPr>
        <w:t xml:space="preserve">ch 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f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h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av</w:t>
      </w:r>
      <w:r>
        <w:rPr>
          <w:rFonts w:ascii="Arial" w:eastAsia="Arial" w:hAnsi="Arial" w:cs="Arial"/>
          <w:color w:val="333333"/>
          <w:spacing w:val="-7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>o</w:t>
      </w:r>
      <w:r>
        <w:rPr>
          <w:rFonts w:ascii="Arial" w:eastAsia="Arial" w:hAnsi="Arial" w:cs="Arial"/>
          <w:color w:val="333333"/>
          <w:sz w:val="22"/>
          <w:szCs w:val="22"/>
        </w:rPr>
        <w:t>z</w:t>
      </w:r>
      <w:r>
        <w:rPr>
          <w:rFonts w:ascii="Arial" w:eastAsia="Arial" w:hAnsi="Arial" w:cs="Arial"/>
          <w:color w:val="333333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5"/>
          <w:w w:val="107"/>
          <w:sz w:val="22"/>
          <w:szCs w:val="22"/>
        </w:rPr>
        <w:t>V</w:t>
      </w:r>
      <w:r>
        <w:rPr>
          <w:rFonts w:ascii="Arial" w:eastAsia="Arial" w:hAnsi="Arial" w:cs="Arial"/>
          <w:color w:val="333333"/>
          <w:spacing w:val="3"/>
          <w:w w:val="107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7"/>
          <w:w w:val="107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3"/>
          <w:w w:val="107"/>
          <w:sz w:val="22"/>
          <w:szCs w:val="22"/>
        </w:rPr>
        <w:t>sa</w:t>
      </w:r>
      <w:r>
        <w:rPr>
          <w:rFonts w:ascii="Arial" w:eastAsia="Arial" w:hAnsi="Arial" w:cs="Arial"/>
          <w:color w:val="333333"/>
          <w:spacing w:val="-7"/>
          <w:w w:val="107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2"/>
          <w:w w:val="107"/>
          <w:sz w:val="22"/>
          <w:szCs w:val="22"/>
        </w:rPr>
        <w:t>i</w:t>
      </w:r>
      <w:r>
        <w:rPr>
          <w:rFonts w:ascii="Arial" w:eastAsia="Arial" w:hAnsi="Arial" w:cs="Arial"/>
          <w:color w:val="333333"/>
          <w:w w:val="107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3"/>
          <w:w w:val="10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u</w:t>
      </w:r>
      <w:r>
        <w:rPr>
          <w:rFonts w:ascii="Arial" w:eastAsia="Arial" w:hAnsi="Arial" w:cs="Arial"/>
          <w:color w:val="333333"/>
          <w:sz w:val="22"/>
          <w:szCs w:val="22"/>
        </w:rPr>
        <w:t>cc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ss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f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u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ll</w:t>
      </w:r>
      <w:r>
        <w:rPr>
          <w:rFonts w:ascii="Arial" w:eastAsia="Arial" w:hAnsi="Arial" w:cs="Arial"/>
          <w:color w:val="333333"/>
          <w:sz w:val="22"/>
          <w:szCs w:val="22"/>
        </w:rPr>
        <w:t>y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p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h</w:t>
      </w:r>
      <w:r>
        <w:rPr>
          <w:rFonts w:ascii="Arial" w:eastAsia="Arial" w:hAnsi="Arial" w:cs="Arial"/>
          <w:color w:val="33333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z w:val="22"/>
          <w:szCs w:val="22"/>
        </w:rPr>
        <w:t>H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3"/>
          <w:w w:val="102"/>
          <w:sz w:val="22"/>
          <w:szCs w:val="22"/>
        </w:rPr>
        <w:t>W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eb</w:t>
      </w:r>
      <w:r>
        <w:rPr>
          <w:rFonts w:ascii="Arial" w:eastAsia="Arial" w:hAnsi="Arial" w:cs="Arial"/>
          <w:color w:val="333333"/>
          <w:w w:val="101"/>
          <w:sz w:val="22"/>
          <w:szCs w:val="22"/>
        </w:rPr>
        <w:t xml:space="preserve">­ 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ba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g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ou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r</w:t>
      </w:r>
      <w:r>
        <w:rPr>
          <w:rFonts w:ascii="Arial" w:eastAsia="Arial" w:hAnsi="Arial" w:cs="Arial"/>
          <w:color w:val="333333"/>
          <w:sz w:val="22"/>
          <w:szCs w:val="22"/>
        </w:rPr>
        <w:t>se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“</w:t>
      </w:r>
      <w:r>
        <w:rPr>
          <w:rFonts w:ascii="Arial" w:eastAsia="Arial" w:hAnsi="Arial" w:cs="Arial"/>
          <w:color w:val="333333"/>
          <w:spacing w:val="-5"/>
          <w:sz w:val="22"/>
          <w:szCs w:val="22"/>
        </w:rPr>
        <w:t>P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z w:val="22"/>
          <w:szCs w:val="22"/>
        </w:rPr>
        <w:t>g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H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u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ea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r</w:t>
      </w:r>
      <w:r>
        <w:rPr>
          <w:rFonts w:ascii="Arial" w:eastAsia="Arial" w:hAnsi="Arial" w:cs="Arial"/>
          <w:color w:val="333333"/>
          <w:sz w:val="22"/>
          <w:szCs w:val="22"/>
        </w:rPr>
        <w:t>ch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5"/>
          <w:w w:val="102"/>
          <w:sz w:val="22"/>
          <w:szCs w:val="22"/>
        </w:rPr>
        <w:t>P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5"/>
          <w:w w:val="101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2"/>
          <w:w w:val="10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w w:val="102"/>
          <w:sz w:val="22"/>
          <w:szCs w:val="22"/>
        </w:rPr>
        <w:t>i</w:t>
      </w:r>
      <w:r>
        <w:rPr>
          <w:rFonts w:ascii="Arial" w:eastAsia="Arial" w:hAnsi="Arial" w:cs="Arial"/>
          <w:color w:val="333333"/>
          <w:w w:val="101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-2"/>
          <w:w w:val="10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pan</w:t>
      </w:r>
      <w:r>
        <w:rPr>
          <w:rFonts w:ascii="Arial" w:eastAsia="Arial" w:hAnsi="Arial" w:cs="Arial"/>
          <w:color w:val="333333"/>
          <w:spacing w:val="2"/>
          <w:w w:val="102"/>
          <w:sz w:val="22"/>
          <w:szCs w:val="22"/>
        </w:rPr>
        <w:t>t</w:t>
      </w:r>
      <w:r>
        <w:rPr>
          <w:rFonts w:ascii="Arial" w:eastAsia="Arial" w:hAnsi="Arial" w:cs="Arial"/>
          <w:color w:val="333333"/>
          <w:w w:val="101"/>
          <w:sz w:val="22"/>
          <w:szCs w:val="22"/>
        </w:rPr>
        <w:t>s</w:t>
      </w:r>
      <w:r>
        <w:rPr>
          <w:rFonts w:ascii="Arial" w:eastAsia="Arial" w:hAnsi="Arial" w:cs="Arial"/>
          <w:color w:val="333333"/>
          <w:spacing w:val="5"/>
          <w:w w:val="101"/>
          <w:sz w:val="22"/>
          <w:szCs w:val="22"/>
        </w:rPr>
        <w:t>”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.</w:t>
      </w:r>
    </w:p>
    <w:p w:rsidR="00801586" w:rsidRDefault="00801586">
      <w:pPr>
        <w:spacing w:before="4" w:line="180" w:lineRule="exact"/>
        <w:rPr>
          <w:sz w:val="19"/>
          <w:szCs w:val="19"/>
        </w:rPr>
      </w:pPr>
    </w:p>
    <w:p w:rsidR="00801586" w:rsidRDefault="00BE7A6F">
      <w:pPr>
        <w:ind w:left="2042"/>
        <w:rPr>
          <w:rFonts w:ascii="Arial" w:eastAsia="Arial" w:hAnsi="Arial" w:cs="Arial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3.45pt;margin-top:29pt;width:446.9pt;height:262.7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z w:val="22"/>
          <w:szCs w:val="22"/>
        </w:rPr>
        <w:t>f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p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l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>on</w:t>
      </w:r>
      <w:r>
        <w:rPr>
          <w:rFonts w:ascii="Arial" w:eastAsia="Arial" w:hAnsi="Arial" w:cs="Arial"/>
          <w:color w:val="333333"/>
          <w:sz w:val="22"/>
          <w:szCs w:val="22"/>
        </w:rPr>
        <w:t>: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09</w:t>
      </w:r>
      <w:r>
        <w:rPr>
          <w:rFonts w:ascii="Arial" w:eastAsia="Arial" w:hAnsi="Arial" w:cs="Arial"/>
          <w:color w:val="333333"/>
          <w:spacing w:val="2"/>
          <w:w w:val="102"/>
          <w:sz w:val="22"/>
          <w:szCs w:val="22"/>
        </w:rPr>
        <w:t>/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19</w:t>
      </w:r>
      <w:r>
        <w:rPr>
          <w:rFonts w:ascii="Arial" w:eastAsia="Arial" w:hAnsi="Arial" w:cs="Arial"/>
          <w:color w:val="333333"/>
          <w:spacing w:val="2"/>
          <w:w w:val="102"/>
          <w:sz w:val="22"/>
          <w:szCs w:val="22"/>
        </w:rPr>
        <w:t>/</w:t>
      </w:r>
      <w:r>
        <w:rPr>
          <w:rFonts w:ascii="Arial" w:eastAsia="Arial" w:hAnsi="Arial" w:cs="Arial"/>
          <w:color w:val="333333"/>
          <w:spacing w:val="3"/>
          <w:w w:val="101"/>
          <w:sz w:val="22"/>
          <w:szCs w:val="22"/>
        </w:rPr>
        <w:t>201</w:t>
      </w:r>
      <w:r>
        <w:rPr>
          <w:rFonts w:ascii="Arial" w:eastAsia="Arial" w:hAnsi="Arial" w:cs="Arial"/>
          <w:color w:val="333333"/>
          <w:w w:val="101"/>
          <w:sz w:val="22"/>
          <w:szCs w:val="22"/>
        </w:rPr>
        <w:t>5</w:t>
      </w:r>
    </w:p>
    <w:p w:rsidR="00801586" w:rsidRDefault="00801586">
      <w:pPr>
        <w:spacing w:before="4" w:line="240" w:lineRule="exact"/>
        <w:rPr>
          <w:sz w:val="24"/>
          <w:szCs w:val="24"/>
        </w:rPr>
      </w:pPr>
    </w:p>
    <w:p w:rsidR="00801586" w:rsidRDefault="00BE7A6F">
      <w:pPr>
        <w:spacing w:line="240" w:lineRule="exact"/>
        <w:ind w:left="20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5"/>
          <w:position w:val="-1"/>
          <w:sz w:val="22"/>
          <w:szCs w:val="22"/>
        </w:rPr>
        <w:t>r</w:t>
      </w:r>
      <w:r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f</w:t>
      </w:r>
      <w:r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position w:val="-1"/>
          <w:sz w:val="22"/>
          <w:szCs w:val="22"/>
        </w:rPr>
        <w:t>c</w:t>
      </w:r>
      <w:r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i</w:t>
      </w:r>
      <w:r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>o</w:t>
      </w:r>
      <w:r>
        <w:rPr>
          <w:rFonts w:ascii="Arial" w:eastAsia="Arial" w:hAnsi="Arial" w:cs="Arial"/>
          <w:color w:val="333333"/>
          <w:position w:val="-1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2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-2"/>
          <w:position w:val="-1"/>
          <w:sz w:val="22"/>
          <w:szCs w:val="22"/>
        </w:rPr>
        <w:t>N</w:t>
      </w:r>
      <w:r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>u</w:t>
      </w:r>
      <w:r>
        <w:rPr>
          <w:rFonts w:ascii="Arial" w:eastAsia="Arial" w:hAnsi="Arial" w:cs="Arial"/>
          <w:color w:val="333333"/>
          <w:spacing w:val="5"/>
          <w:position w:val="-1"/>
          <w:sz w:val="22"/>
          <w:szCs w:val="22"/>
        </w:rPr>
        <w:t>m</w:t>
      </w:r>
      <w:r>
        <w:rPr>
          <w:rFonts w:ascii="Arial" w:eastAsia="Arial" w:hAnsi="Arial" w:cs="Arial"/>
          <w:color w:val="333333"/>
          <w:spacing w:val="3"/>
          <w:position w:val="-1"/>
          <w:sz w:val="22"/>
          <w:szCs w:val="22"/>
        </w:rPr>
        <w:t>be</w:t>
      </w:r>
      <w:r>
        <w:rPr>
          <w:rFonts w:ascii="Arial" w:eastAsia="Arial" w:hAnsi="Arial" w:cs="Arial"/>
          <w:color w:val="333333"/>
          <w:spacing w:val="5"/>
          <w:position w:val="-1"/>
          <w:sz w:val="22"/>
          <w:szCs w:val="22"/>
        </w:rPr>
        <w:t>r</w:t>
      </w:r>
      <w:r>
        <w:rPr>
          <w:rFonts w:ascii="Arial" w:eastAsia="Arial" w:hAnsi="Arial" w:cs="Arial"/>
          <w:color w:val="333333"/>
          <w:position w:val="-1"/>
          <w:sz w:val="22"/>
          <w:szCs w:val="22"/>
        </w:rPr>
        <w:t>:</w:t>
      </w:r>
      <w:r>
        <w:rPr>
          <w:rFonts w:ascii="Arial" w:eastAsia="Arial" w:hAnsi="Arial" w:cs="Arial"/>
          <w:color w:val="333333"/>
          <w:spacing w:val="1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pacing w:val="3"/>
          <w:w w:val="101"/>
          <w:position w:val="-1"/>
          <w:sz w:val="22"/>
          <w:szCs w:val="22"/>
        </w:rPr>
        <w:t>186215</w:t>
      </w:r>
      <w:r>
        <w:rPr>
          <w:rFonts w:ascii="Arial" w:eastAsia="Arial" w:hAnsi="Arial" w:cs="Arial"/>
          <w:color w:val="333333"/>
          <w:w w:val="101"/>
          <w:position w:val="-1"/>
          <w:sz w:val="22"/>
          <w:szCs w:val="22"/>
        </w:rPr>
        <w:t>4</w:t>
      </w: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line="200" w:lineRule="exact"/>
      </w:pPr>
    </w:p>
    <w:p w:rsidR="00801586" w:rsidRDefault="00801586">
      <w:pPr>
        <w:spacing w:before="20" w:line="200" w:lineRule="exact"/>
      </w:pPr>
    </w:p>
    <w:p w:rsidR="00801586" w:rsidRDefault="00BE7A6F">
      <w:pPr>
        <w:spacing w:before="39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9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tt</w:t>
      </w:r>
      <w:r>
        <w:rPr>
          <w:rFonts w:ascii="Arial" w:eastAsia="Arial" w:hAnsi="Arial" w:cs="Arial"/>
          <w:spacing w:val="-9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4"/>
          <w:sz w:val="16"/>
          <w:szCs w:val="16"/>
        </w:rPr>
        <w:t>://</w:t>
      </w:r>
      <w:r>
        <w:rPr>
          <w:rFonts w:ascii="Arial" w:eastAsia="Arial" w:hAnsi="Arial" w:cs="Arial"/>
          <w:spacing w:val="-9"/>
          <w:sz w:val="16"/>
          <w:szCs w:val="16"/>
        </w:rPr>
        <w:t>ph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9"/>
          <w:sz w:val="16"/>
          <w:szCs w:val="16"/>
        </w:rPr>
        <w:t>p</w:t>
      </w:r>
      <w:r>
        <w:rPr>
          <w:rFonts w:ascii="Arial" w:eastAsia="Arial" w:hAnsi="Arial" w:cs="Arial"/>
          <w:spacing w:val="-4"/>
          <w:sz w:val="16"/>
          <w:szCs w:val="16"/>
        </w:rPr>
        <w:t>.</w:t>
      </w:r>
      <w:r>
        <w:rPr>
          <w:rFonts w:ascii="Arial" w:eastAsia="Arial" w:hAnsi="Arial" w:cs="Arial"/>
          <w:spacing w:val="-9"/>
          <w:sz w:val="16"/>
          <w:szCs w:val="16"/>
        </w:rPr>
        <w:t>n</w:t>
      </w:r>
      <w:r>
        <w:rPr>
          <w:rFonts w:ascii="Arial" w:eastAsia="Arial" w:hAnsi="Arial" w:cs="Arial"/>
          <w:spacing w:val="4"/>
          <w:sz w:val="16"/>
          <w:szCs w:val="16"/>
        </w:rPr>
        <w:t>i</w:t>
      </w:r>
      <w:r>
        <w:rPr>
          <w:rFonts w:ascii="Arial" w:eastAsia="Arial" w:hAnsi="Arial" w:cs="Arial"/>
          <w:spacing w:val="-9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9"/>
          <w:sz w:val="16"/>
          <w:szCs w:val="16"/>
        </w:rPr>
        <w:t>a</w:t>
      </w:r>
      <w:r>
        <w:rPr>
          <w:rFonts w:ascii="Arial" w:eastAsia="Arial" w:hAnsi="Arial" w:cs="Arial"/>
          <w:spacing w:val="4"/>
          <w:sz w:val="16"/>
          <w:szCs w:val="16"/>
        </w:rPr>
        <w:t>i</w:t>
      </w:r>
      <w:r>
        <w:rPr>
          <w:rFonts w:ascii="Arial" w:eastAsia="Arial" w:hAnsi="Arial" w:cs="Arial"/>
          <w:spacing w:val="-9"/>
          <w:sz w:val="16"/>
          <w:szCs w:val="16"/>
        </w:rPr>
        <w:t>n</w:t>
      </w:r>
      <w:r>
        <w:rPr>
          <w:rFonts w:ascii="Arial" w:eastAsia="Arial" w:hAnsi="Arial" w:cs="Arial"/>
          <w:spacing w:val="4"/>
          <w:sz w:val="16"/>
          <w:szCs w:val="16"/>
        </w:rPr>
        <w:t>i</w:t>
      </w:r>
      <w:r>
        <w:rPr>
          <w:rFonts w:ascii="Arial" w:eastAsia="Arial" w:hAnsi="Arial" w:cs="Arial"/>
          <w:spacing w:val="-9"/>
          <w:sz w:val="16"/>
          <w:szCs w:val="16"/>
        </w:rPr>
        <w:t>ng</w:t>
      </w:r>
      <w:r>
        <w:rPr>
          <w:rFonts w:ascii="Arial" w:eastAsia="Arial" w:hAnsi="Arial" w:cs="Arial"/>
          <w:spacing w:val="-4"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o</w:t>
      </w:r>
      <w:r>
        <w:rPr>
          <w:rFonts w:ascii="Arial" w:eastAsia="Arial" w:hAnsi="Arial" w:cs="Arial"/>
          <w:spacing w:val="7"/>
          <w:sz w:val="16"/>
          <w:szCs w:val="16"/>
        </w:rPr>
        <w:t>m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pacing w:val="-9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>t.</w:t>
      </w:r>
      <w:r>
        <w:rPr>
          <w:rFonts w:ascii="Arial" w:eastAsia="Arial" w:hAnsi="Arial" w:cs="Arial"/>
          <w:spacing w:val="-9"/>
          <w:sz w:val="16"/>
          <w:szCs w:val="16"/>
        </w:rPr>
        <w:t>php?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7"/>
          <w:sz w:val="16"/>
          <w:szCs w:val="16"/>
        </w:rPr>
        <w:t>=</w:t>
      </w:r>
      <w:r>
        <w:rPr>
          <w:rFonts w:ascii="Arial" w:eastAsia="Arial" w:hAnsi="Arial" w:cs="Arial"/>
          <w:spacing w:val="-9"/>
          <w:sz w:val="16"/>
          <w:szCs w:val="16"/>
        </w:rPr>
        <w:t>186115</w:t>
      </w:r>
      <w:r>
        <w:rPr>
          <w:rFonts w:ascii="Arial" w:eastAsia="Arial" w:hAnsi="Arial" w:cs="Arial"/>
          <w:sz w:val="16"/>
          <w:szCs w:val="16"/>
        </w:rPr>
        <w:t xml:space="preserve">4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spacing w:val="-9"/>
          <w:sz w:val="16"/>
          <w:szCs w:val="16"/>
        </w:rPr>
        <w:t>1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z w:val="16"/>
          <w:szCs w:val="16"/>
        </w:rPr>
        <w:t>1</w:t>
      </w:r>
    </w:p>
    <w:sectPr w:rsidR="00801586">
      <w:type w:val="continuous"/>
      <w:pgSz w:w="12240" w:h="15840"/>
      <w:pgMar w:top="22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B219A"/>
    <w:multiLevelType w:val="multilevel"/>
    <w:tmpl w:val="A9E89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86"/>
    <w:rsid w:val="00801586"/>
    <w:rsid w:val="00B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42698A3-EEA8-48BD-ABAB-1FB5C2B4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navroz vadsaria</dc:creator>
  <cp:lastModifiedBy>navroz vadsaria</cp:lastModifiedBy>
  <cp:revision>2</cp:revision>
  <dcterms:created xsi:type="dcterms:W3CDTF">2015-09-20T02:12:00Z</dcterms:created>
  <dcterms:modified xsi:type="dcterms:W3CDTF">2015-09-20T02:12:00Z</dcterms:modified>
</cp:coreProperties>
</file>